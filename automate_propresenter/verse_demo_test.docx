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2B95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“Mesmo depois de pagar o preço, você ainda vai passar pelo processo.”</w:t>
      </w:r>
    </w:p>
    <w:p w14:paraId="27AFABED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196370CD" w14:textId="77777777" w:rsidR="004D5A2F" w:rsidRDefault="004D5A2F" w:rsidP="004D5A2F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0" w:line="240" w:lineRule="auto"/>
        <w:ind w:hanging="720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Só porque você está passando por um processo não quer dizer que uma deficiência na sua devoção ao divino.</w:t>
      </w:r>
    </w:p>
    <w:p w14:paraId="16EB29D0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56AFD306" w14:textId="77777777" w:rsidR="004D5A2F" w:rsidRDefault="004D5A2F" w:rsidP="004D5A2F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0" w:line="240" w:lineRule="auto"/>
        <w:ind w:hanging="720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Só porque você está passando por um processo não significa que uma falácia em sua fé ou falha em sua fidelidade.</w:t>
      </w:r>
    </w:p>
    <w:p w14:paraId="323F6B71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460994DC" w14:textId="77777777" w:rsidR="004D5A2F" w:rsidRDefault="004D5A2F" w:rsidP="004D5A2F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0" w:line="240" w:lineRule="auto"/>
        <w:ind w:hanging="720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Só </w:t>
      </w:r>
      <w:proofErr w:type="spellStart"/>
      <w:r>
        <w:rPr>
          <w:rFonts w:ascii="Times" w:hAnsi="Times" w:cs="Times"/>
          <w:sz w:val="24"/>
          <w:szCs w:val="24"/>
        </w:rPr>
        <w:t>pq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está passando por um processo não implica que o diabo está atuando em sua vida.</w:t>
      </w:r>
    </w:p>
    <w:p w14:paraId="78A08858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419BA2A9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Deus pode </w:t>
      </w:r>
      <w:proofErr w:type="gramStart"/>
      <w:r>
        <w:rPr>
          <w:rFonts w:ascii="Times" w:hAnsi="Times" w:cs="Times"/>
          <w:sz w:val="24"/>
          <w:szCs w:val="24"/>
        </w:rPr>
        <w:t>está</w:t>
      </w:r>
      <w:proofErr w:type="gramEnd"/>
      <w:r>
        <w:rPr>
          <w:rFonts w:ascii="Times" w:hAnsi="Times" w:cs="Times"/>
          <w:sz w:val="24"/>
          <w:szCs w:val="24"/>
        </w:rPr>
        <w:t xml:space="preserve"> te carregando por estágios... Deus pode estar te conduzindo por lugares de renovo e mudança!</w:t>
      </w:r>
    </w:p>
    <w:p w14:paraId="0ABC0FA1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6BB04BFB" w14:textId="78A51A7A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Eu não sei na sua vida</w:t>
      </w:r>
      <w:proofErr w:type="gramStart"/>
      <w:r>
        <w:rPr>
          <w:rFonts w:ascii="Times" w:hAnsi="Times" w:cs="Times"/>
          <w:sz w:val="24"/>
          <w:szCs w:val="24"/>
        </w:rPr>
        <w:t>...</w:t>
      </w:r>
      <w:proofErr w:type="gramEnd"/>
      <w:r>
        <w:rPr>
          <w:rFonts w:ascii="Times" w:hAnsi="Times" w:cs="Times"/>
          <w:sz w:val="24"/>
          <w:szCs w:val="24"/>
        </w:rPr>
        <w:t xml:space="preserve"> mas Deus nem sempre é um Deus de já na minha vida...</w:t>
      </w:r>
    </w:p>
    <w:p w14:paraId="655FDABC" w14:textId="70F5A790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as vezes ele é um Deus do dia seguinte, um Deus da semana que vem, um Deus do próximo mês e até um Deus do ano próximo.</w:t>
      </w:r>
    </w:p>
    <w:p w14:paraId="2957568F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16A073E2" w14:textId="1B2A3939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Se Deus fosse um Deus unicamente de “agora” nós não teríamos necessidade de utilizar a ferramenta da fé.</w:t>
      </w:r>
    </w:p>
    <w:p w14:paraId="248A66F7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6C9CDE9B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Hebreus 11:5,6</w:t>
      </w:r>
    </w:p>
    <w:p w14:paraId="5914C815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0D4CBD80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As vezes </w:t>
      </w: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vai passar por um processo.</w:t>
      </w:r>
    </w:p>
    <w:p w14:paraId="540E923E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Estar em processo quer dizer que </w:t>
      </w: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está em progresso.</w:t>
      </w:r>
    </w:p>
    <w:p w14:paraId="4E0D3DF2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6D0E5C8E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5B01A626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Marcos:</w:t>
      </w:r>
    </w:p>
    <w:p w14:paraId="694FF5AA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Tema de Marcos é: Jesus </w:t>
      </w:r>
      <w:proofErr w:type="gramStart"/>
      <w:r>
        <w:rPr>
          <w:rFonts w:ascii="Times" w:hAnsi="Times" w:cs="Times"/>
          <w:sz w:val="24"/>
          <w:szCs w:val="24"/>
        </w:rPr>
        <w:t>servo</w:t>
      </w:r>
      <w:proofErr w:type="gramEnd"/>
      <w:r>
        <w:rPr>
          <w:rFonts w:ascii="Times" w:hAnsi="Times" w:cs="Times"/>
          <w:sz w:val="24"/>
          <w:szCs w:val="24"/>
        </w:rPr>
        <w:t xml:space="preserve"> de Deus!</w:t>
      </w:r>
    </w:p>
    <w:p w14:paraId="3B90703F" w14:textId="3DE20790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registra 19 milagres</w:t>
      </w:r>
    </w:p>
    <w:p w14:paraId="2F2EF389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37418FA9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 palavra imediatamente (sete milagres)</w:t>
      </w:r>
    </w:p>
    <w:p w14:paraId="69310568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18A95DC5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Um termo característico que ocorre com grande frequência no Evangelho de Marcos é a palavra grega </w:t>
      </w:r>
      <w:proofErr w:type="spellStart"/>
      <w:r>
        <w:rPr>
          <w:rFonts w:ascii="Times" w:hAnsi="Times" w:cs="Times"/>
          <w:sz w:val="24"/>
          <w:szCs w:val="24"/>
        </w:rPr>
        <w:t>Eutheos</w:t>
      </w:r>
      <w:proofErr w:type="spellEnd"/>
      <w:r>
        <w:rPr>
          <w:rFonts w:ascii="Times" w:hAnsi="Times" w:cs="Times"/>
          <w:sz w:val="24"/>
          <w:szCs w:val="24"/>
        </w:rPr>
        <w:t>, "que é traduzida de várias maneiras" imediatamente, imediatamente "etc. Observe algumas das ocorrências desta palavra apenas no primeiro capítulo:</w:t>
      </w:r>
    </w:p>
    <w:p w14:paraId="347F1320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0A0D942F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" E imediatamente vindo saindo da água, Ele viu os céus abertos, e o Espírito, como uma pomba, descendo sobre </w:t>
      </w:r>
      <w:proofErr w:type="gramStart"/>
      <w:r>
        <w:rPr>
          <w:rFonts w:ascii="Times" w:hAnsi="Times" w:cs="Times"/>
          <w:sz w:val="24"/>
          <w:szCs w:val="24"/>
        </w:rPr>
        <w:t>Ele ”</w:t>
      </w:r>
      <w:proofErr w:type="gramEnd"/>
      <w:r>
        <w:rPr>
          <w:rFonts w:ascii="Times" w:hAnsi="Times" w:cs="Times"/>
          <w:sz w:val="24"/>
          <w:szCs w:val="24"/>
        </w:rPr>
        <w:t>(v. 10).</w:t>
      </w:r>
    </w:p>
    <w:p w14:paraId="45FA9595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39494C0C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“ E</w:t>
      </w:r>
      <w:proofErr w:type="gramEnd"/>
      <w:r>
        <w:rPr>
          <w:rFonts w:ascii="Times" w:hAnsi="Times" w:cs="Times"/>
          <w:sz w:val="24"/>
          <w:szCs w:val="24"/>
        </w:rPr>
        <w:t xml:space="preserve"> imediatamente o Espírito o impeliu ao deserto ”(v. 12).</w:t>
      </w:r>
    </w:p>
    <w:p w14:paraId="4BF736CF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65FE83DB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“Então eles, deixando imediatamente as suas redes, o seguiram.”</w:t>
      </w:r>
    </w:p>
    <w:p w14:paraId="70154E89" w14:textId="23490092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(Mark 1: 18 - ARM1967)</w:t>
      </w:r>
    </w:p>
    <w:p w14:paraId="7C72BFC6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5933FF3F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“ E</w:t>
      </w:r>
      <w:proofErr w:type="gramEnd"/>
      <w:r>
        <w:rPr>
          <w:rFonts w:ascii="Times" w:hAnsi="Times" w:cs="Times"/>
          <w:sz w:val="24"/>
          <w:szCs w:val="24"/>
        </w:rPr>
        <w:t xml:space="preserve"> quando Ele teve um pouco mais adiante, viu Tiago, filho de </w:t>
      </w:r>
      <w:proofErr w:type="spellStart"/>
      <w:r>
        <w:rPr>
          <w:rFonts w:ascii="Times" w:hAnsi="Times" w:cs="Times"/>
          <w:sz w:val="24"/>
          <w:szCs w:val="24"/>
        </w:rPr>
        <w:t>Zebedeu</w:t>
      </w:r>
      <w:proofErr w:type="spellEnd"/>
      <w:r>
        <w:rPr>
          <w:rFonts w:ascii="Times" w:hAnsi="Times" w:cs="Times"/>
          <w:sz w:val="24"/>
          <w:szCs w:val="24"/>
        </w:rPr>
        <w:t>, e João, seu irmão, que também estavam no navio consertando as redes, e imediatamente os chamou "(vv. 19,20).</w:t>
      </w:r>
    </w:p>
    <w:p w14:paraId="3AD3F884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70F1B79E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lastRenderedPageBreak/>
        <w:t>" E eles foram para Cafarnaum; e imediatamente no dia de sábado entrou na sinagoga e ensinou "(v. 21).</w:t>
      </w:r>
    </w:p>
    <w:p w14:paraId="041E162C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11454D82" w14:textId="42A7B209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" E logo que saíram da sinagoga, entraram na casa de Simão "(v. 29).</w:t>
      </w:r>
    </w:p>
    <w:p w14:paraId="2ABB3E8F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6C5BAE9E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“Em seguida, saiu da sinagoga e foi a casa de Simão e André com Tiago e </w:t>
      </w:r>
      <w:proofErr w:type="spellStart"/>
      <w:r>
        <w:rPr>
          <w:rFonts w:ascii="Times" w:hAnsi="Times" w:cs="Times"/>
          <w:sz w:val="24"/>
          <w:szCs w:val="24"/>
        </w:rPr>
        <w:t>João.A</w:t>
      </w:r>
      <w:proofErr w:type="spellEnd"/>
      <w:r>
        <w:rPr>
          <w:rFonts w:ascii="Times" w:hAnsi="Times" w:cs="Times"/>
          <w:sz w:val="24"/>
          <w:szCs w:val="24"/>
        </w:rPr>
        <w:t xml:space="preserve"> sogra de Simão estava de cama com febre, e logo lhe falaram a respeito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dela.Então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Jesus, chegando-se e tomando-a pela mão, a levantou; e a febre a deixou, e ela os servia.”</w:t>
      </w:r>
    </w:p>
    <w:p w14:paraId="1446C5DB" w14:textId="3665EAAC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(Mark 1: 29 - 31 - ARM1967)</w:t>
      </w:r>
    </w:p>
    <w:p w14:paraId="7A21301B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663F7BEF" w14:textId="7EE8956F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“E veio a ele um leproso que, de joelhos, lhe rogava, dizendo: Se quiseres, bem podes tornar-me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limpo.Jesus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, pois, compadecido dele, estendendo a mão, tocou-o e disse-lhe: Quero; sê </w:t>
      </w:r>
      <w:proofErr w:type="spellStart"/>
      <w:r>
        <w:rPr>
          <w:rFonts w:ascii="Times" w:hAnsi="Times" w:cs="Times"/>
          <w:sz w:val="24"/>
          <w:szCs w:val="24"/>
        </w:rPr>
        <w:t>limpo.Imediatamente</w:t>
      </w:r>
      <w:proofErr w:type="spellEnd"/>
      <w:r>
        <w:rPr>
          <w:rFonts w:ascii="Times" w:hAnsi="Times" w:cs="Times"/>
          <w:sz w:val="24"/>
          <w:szCs w:val="24"/>
        </w:rPr>
        <w:t xml:space="preserve"> desapareceu dele a lepra e ficou limpo ...”</w:t>
      </w:r>
    </w:p>
    <w:p w14:paraId="2C82710B" w14:textId="3BB9B212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(Mark 1: 40 - 42 - ARM1967)</w:t>
      </w:r>
    </w:p>
    <w:p w14:paraId="23377815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2206833D" w14:textId="5DF121FF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Mas Jesus logo percebeu em seu espírito que eles assim arrazoavam dentro de si, e perguntou-lhes: Por que arrazoais desse modo em vossos </w:t>
      </w:r>
      <w:proofErr w:type="spellStart"/>
      <w:r>
        <w:rPr>
          <w:rFonts w:ascii="Times" w:hAnsi="Times" w:cs="Times"/>
          <w:sz w:val="24"/>
          <w:szCs w:val="24"/>
        </w:rPr>
        <w:t>corações?Qual</w:t>
      </w:r>
      <w:proofErr w:type="spellEnd"/>
      <w:r>
        <w:rPr>
          <w:rFonts w:ascii="Times" w:hAnsi="Times" w:cs="Times"/>
          <w:sz w:val="24"/>
          <w:szCs w:val="24"/>
        </w:rPr>
        <w:t xml:space="preserve"> é mais fácil? dizer ao paralítico: Perdoados são os teus pecados; ou dizer: Levanta-te, toma o teu leito, e </w:t>
      </w:r>
      <w:proofErr w:type="spellStart"/>
      <w:r>
        <w:rPr>
          <w:rFonts w:ascii="Times" w:hAnsi="Times" w:cs="Times"/>
          <w:sz w:val="24"/>
          <w:szCs w:val="24"/>
        </w:rPr>
        <w:t>anda?Ora</w:t>
      </w:r>
      <w:proofErr w:type="spellEnd"/>
      <w:r>
        <w:rPr>
          <w:rFonts w:ascii="Times" w:hAnsi="Times" w:cs="Times"/>
          <w:sz w:val="24"/>
          <w:szCs w:val="24"/>
        </w:rPr>
        <w:t xml:space="preserve">, para que saibais que o Filho do homem tem sobre a terra autoridade para perdoar pecados ( disse ao paralítico ),a ti te digo, levanta-te, toma o teu leito, e vai para tua </w:t>
      </w:r>
      <w:proofErr w:type="spellStart"/>
      <w:r>
        <w:rPr>
          <w:rFonts w:ascii="Times" w:hAnsi="Times" w:cs="Times"/>
          <w:sz w:val="24"/>
          <w:szCs w:val="24"/>
        </w:rPr>
        <w:t>casa.Então</w:t>
      </w:r>
      <w:proofErr w:type="spellEnd"/>
      <w:r>
        <w:rPr>
          <w:rFonts w:ascii="Times" w:hAnsi="Times" w:cs="Times"/>
          <w:sz w:val="24"/>
          <w:szCs w:val="24"/>
        </w:rPr>
        <w:t xml:space="preserve"> ele se levantou e, tomando logo o leito, saiu à vista de todos; de modo que todos pasmavam e glorificavam a Deus, dizendo: Nunca vimos coisa semelhante.</w:t>
      </w:r>
    </w:p>
    <w:p w14:paraId="6EE58B2E" w14:textId="06B21C1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(Mark 2: 8 - 12 - ARM1967)</w:t>
      </w:r>
    </w:p>
    <w:p w14:paraId="7719639C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240F5A46" w14:textId="79EC59C5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Ora, certa mulher, que havia doze anos padecia de uma hemorragia, e que tinha sofrido bastante às mãos de muitos médicos, e despendido tudo quanto possuía sem nada aproveitar, antes indo a pior, tendo ouvido falar a respeito de Jesus, veio por detrás, entre a multidão, e tocou-lhe o manto; porque dizia: Se tão-somente tocar-lhe as vestes, ficaria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curada.E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imediatamente cessou a sua hemorragia; e sentiu no corpo estar já curada do seu mal.</w:t>
      </w:r>
    </w:p>
    <w:p w14:paraId="7C06F9FB" w14:textId="7B3CDC5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(Mark 5: 25 - 29 - ARM1967)</w:t>
      </w:r>
    </w:p>
    <w:p w14:paraId="32B1081F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4C916381" w14:textId="68DDE685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E riam-se dele; porém ele, tendo feito sair a todos, tomou consigo o pai e a mãe da menina, e os que com ele vieram, e entrou onde a menina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estava.E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, tomando a mão da menina, disse-lhe: Talita </w:t>
      </w:r>
      <w:proofErr w:type="spellStart"/>
      <w:r>
        <w:rPr>
          <w:rFonts w:ascii="Times" w:hAnsi="Times" w:cs="Times"/>
          <w:sz w:val="24"/>
          <w:szCs w:val="24"/>
        </w:rPr>
        <w:t>cumi</w:t>
      </w:r>
      <w:proofErr w:type="spellEnd"/>
      <w:r>
        <w:rPr>
          <w:rFonts w:ascii="Times" w:hAnsi="Times" w:cs="Times"/>
          <w:sz w:val="24"/>
          <w:szCs w:val="24"/>
        </w:rPr>
        <w:t xml:space="preserve">, que, traduzido, é: Menina, a ti te digo, </w:t>
      </w:r>
      <w:proofErr w:type="spellStart"/>
      <w:r>
        <w:rPr>
          <w:rFonts w:ascii="Times" w:hAnsi="Times" w:cs="Times"/>
          <w:sz w:val="24"/>
          <w:szCs w:val="24"/>
        </w:rPr>
        <w:t>levanta-te.Imediatamente</w:t>
      </w:r>
      <w:proofErr w:type="spellEnd"/>
      <w:r>
        <w:rPr>
          <w:rFonts w:ascii="Times" w:hAnsi="Times" w:cs="Times"/>
          <w:sz w:val="24"/>
          <w:szCs w:val="24"/>
        </w:rPr>
        <w:t xml:space="preserve"> a menina se levantou, e pôs-se a andar, pois tinha doze anos. E logo foram tomados de grande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espanto.Então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ordenou-lhes expressamente que ninguém o soubesse; e mandou que lhe dessem de comer.</w:t>
      </w:r>
    </w:p>
    <w:p w14:paraId="00A32854" w14:textId="23E17255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(Mark 5: 40 - 43 - ARM1967)</w:t>
      </w:r>
    </w:p>
    <w:p w14:paraId="0E4ED78A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01AF8561" w14:textId="1AEBDD94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E trouxeram-lhe um surdo, que falava dificilmente; e rogaram-lhe que pusesse a mão sobre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ele.Jesus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, pois, tirou-o de entre a multidão, à parte, meteu-lhe os dedos nos ouvidos e, cuspindo, tocou-lhe na </w:t>
      </w:r>
      <w:proofErr w:type="spellStart"/>
      <w:r>
        <w:rPr>
          <w:rFonts w:ascii="Times" w:hAnsi="Times" w:cs="Times"/>
          <w:sz w:val="24"/>
          <w:szCs w:val="24"/>
        </w:rPr>
        <w:t>língua;e</w:t>
      </w:r>
      <w:proofErr w:type="spellEnd"/>
      <w:r>
        <w:rPr>
          <w:rFonts w:ascii="Times" w:hAnsi="Times" w:cs="Times"/>
          <w:sz w:val="24"/>
          <w:szCs w:val="24"/>
        </w:rPr>
        <w:t xml:space="preserve"> erguendo os olhos ao céu, suspirou e disse-lhe: </w:t>
      </w:r>
      <w:proofErr w:type="spellStart"/>
      <w:r>
        <w:rPr>
          <w:rFonts w:ascii="Times" w:hAnsi="Times" w:cs="Times"/>
          <w:sz w:val="24"/>
          <w:szCs w:val="24"/>
        </w:rPr>
        <w:t>Efatá</w:t>
      </w:r>
      <w:proofErr w:type="spellEnd"/>
      <w:r>
        <w:rPr>
          <w:rFonts w:ascii="Times" w:hAnsi="Times" w:cs="Times"/>
          <w:sz w:val="24"/>
          <w:szCs w:val="24"/>
        </w:rPr>
        <w:t xml:space="preserve">; isto é </w:t>
      </w:r>
      <w:proofErr w:type="spellStart"/>
      <w:r>
        <w:rPr>
          <w:rFonts w:ascii="Times" w:hAnsi="Times" w:cs="Times"/>
          <w:sz w:val="24"/>
          <w:szCs w:val="24"/>
        </w:rPr>
        <w:t>Abre-te.E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abriram-se-lhe</w:t>
      </w:r>
      <w:proofErr w:type="spellEnd"/>
      <w:r>
        <w:rPr>
          <w:rFonts w:ascii="Times" w:hAnsi="Times" w:cs="Times"/>
          <w:sz w:val="24"/>
          <w:szCs w:val="24"/>
        </w:rPr>
        <w:t xml:space="preserve"> os ouvidos, a prisão da língua se desfez, e falava perfeitamente.</w:t>
      </w:r>
    </w:p>
    <w:p w14:paraId="459C9AB7" w14:textId="65A0412B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(Mark 7: 32 - 35 - ARM1967)</w:t>
      </w:r>
    </w:p>
    <w:p w14:paraId="23E830B8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1DA1C78E" w14:textId="4FF0F69F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Disse-lhe Jesus: Vai, a tua fé te salvou. E imediatamente recuperou a vista, e foi seguindo pelo caminho.</w:t>
      </w:r>
    </w:p>
    <w:p w14:paraId="62715BB7" w14:textId="6A321018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lastRenderedPageBreak/>
        <w:t>(Mark 10: 52 - ARM1967)</w:t>
      </w:r>
    </w:p>
    <w:p w14:paraId="31D8601C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54EBE9D6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7976A482" w14:textId="1DA05CDC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Mas em meio a todo esse imediatismo </w:t>
      </w:r>
      <w:proofErr w:type="gramStart"/>
      <w:r>
        <w:rPr>
          <w:rFonts w:ascii="Times" w:hAnsi="Times" w:cs="Times"/>
          <w:sz w:val="24"/>
          <w:szCs w:val="24"/>
        </w:rPr>
        <w:t>há Um</w:t>
      </w:r>
      <w:proofErr w:type="gramEnd"/>
      <w:r>
        <w:rPr>
          <w:rFonts w:ascii="Times" w:hAnsi="Times" w:cs="Times"/>
          <w:sz w:val="24"/>
          <w:szCs w:val="24"/>
        </w:rPr>
        <w:t xml:space="preserve"> milagre que não foi imediato:</w:t>
      </w:r>
    </w:p>
    <w:p w14:paraId="57921366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19FF19C8" w14:textId="2C172C3B" w:rsidR="004D5A2F" w:rsidRDefault="004D5A2F" w:rsidP="004D5A2F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0" w:line="240" w:lineRule="auto"/>
        <w:ind w:hanging="720"/>
        <w:jc w:val="right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precisa orar e tomar o remédio</w:t>
      </w:r>
    </w:p>
    <w:p w14:paraId="6A8CCC72" w14:textId="100891C7" w:rsidR="004D5A2F" w:rsidRDefault="004D5A2F" w:rsidP="004D5A2F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0" w:line="240" w:lineRule="auto"/>
        <w:ind w:hanging="720"/>
        <w:jc w:val="right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deve orar e ir fazer terapia</w:t>
      </w:r>
    </w:p>
    <w:p w14:paraId="368C137F" w14:textId="33CD3791" w:rsidR="004D5A2F" w:rsidRDefault="004D5A2F" w:rsidP="004D5A2F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0" w:line="240" w:lineRule="auto"/>
        <w:ind w:hanging="720"/>
        <w:jc w:val="right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deve orar e ter planejamento familiar</w:t>
      </w:r>
    </w:p>
    <w:p w14:paraId="36D4C00F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1AD8DFE2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0D11B22D" w14:textId="62D978F6" w:rsidR="004D5A2F" w:rsidRDefault="004D5A2F" w:rsidP="004D5A2F">
      <w:pPr>
        <w:autoSpaceDE w:val="0"/>
        <w:autoSpaceDN w:val="0"/>
        <w:adjustRightInd w:val="0"/>
        <w:spacing w:after="0" w:line="240" w:lineRule="auto"/>
        <w:jc w:val="right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1- Apreciou os facilitadores v.22</w:t>
      </w:r>
    </w:p>
    <w:p w14:paraId="7AED305A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b/>
          <w:bCs/>
          <w:sz w:val="24"/>
          <w:szCs w:val="24"/>
        </w:rPr>
      </w:pPr>
    </w:p>
    <w:p w14:paraId="7864DBE3" w14:textId="4C02538D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Tem sempre alguém que sabe </w:t>
      </w:r>
      <w:proofErr w:type="gramStart"/>
      <w:r>
        <w:rPr>
          <w:rFonts w:ascii="Times" w:hAnsi="Times" w:cs="Times"/>
          <w:sz w:val="24"/>
          <w:szCs w:val="24"/>
        </w:rPr>
        <w:t>aonde</w:t>
      </w:r>
      <w:proofErr w:type="gramEnd"/>
      <w:r>
        <w:rPr>
          <w:rFonts w:ascii="Times" w:hAnsi="Times" w:cs="Times"/>
          <w:sz w:val="24"/>
          <w:szCs w:val="24"/>
        </w:rPr>
        <w:t xml:space="preserve"> Jesus está quando </w:t>
      </w: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não sabe onde encontrá-lo</w:t>
      </w:r>
    </w:p>
    <w:p w14:paraId="50548295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5522765A" w14:textId="104C2E6E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Os anônimos </w:t>
      </w:r>
      <w:proofErr w:type="gramStart"/>
      <w:r>
        <w:rPr>
          <w:rFonts w:ascii="Times" w:hAnsi="Times" w:cs="Times"/>
          <w:sz w:val="24"/>
          <w:szCs w:val="24"/>
        </w:rPr>
        <w:t>tem</w:t>
      </w:r>
      <w:proofErr w:type="gramEnd"/>
      <w:r>
        <w:rPr>
          <w:rFonts w:ascii="Times" w:hAnsi="Times" w:cs="Times"/>
          <w:sz w:val="24"/>
          <w:szCs w:val="24"/>
        </w:rPr>
        <w:t xml:space="preserve"> mais questão de fazer a diferença do que fazer o próprio nome</w:t>
      </w:r>
    </w:p>
    <w:p w14:paraId="26234DF0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3371B19A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 Evangelismo anônimo é mais eficiente do que os gritos ao vento.</w:t>
      </w:r>
    </w:p>
    <w:p w14:paraId="2BB72A60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2CE17F04" w14:textId="559DDC25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(Os preparativos do avião feitos pelos anônimos)</w:t>
      </w:r>
    </w:p>
    <w:p w14:paraId="61D283A2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6410CD1E" w14:textId="77777777" w:rsidR="004D5A2F" w:rsidRDefault="004D5A2F" w:rsidP="004D5A2F">
      <w:pPr>
        <w:autoSpaceDE w:val="0"/>
        <w:autoSpaceDN w:val="0"/>
        <w:adjustRightInd w:val="0"/>
        <w:spacing w:after="0" w:line="240" w:lineRule="auto"/>
        <w:jc w:val="right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2- Concordou em seguir Jesus v.23</w:t>
      </w:r>
    </w:p>
    <w:p w14:paraId="7399EDFC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b/>
          <w:bCs/>
          <w:sz w:val="24"/>
          <w:szCs w:val="24"/>
        </w:rPr>
      </w:pPr>
    </w:p>
    <w:p w14:paraId="734BC093" w14:textId="24135B66" w:rsidR="004D5A2F" w:rsidRDefault="004D5A2F" w:rsidP="004D5A2F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0" w:line="240" w:lineRule="auto"/>
        <w:ind w:hanging="720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quando </w:t>
      </w: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leva alguém até Jesus </w:t>
      </w: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não pode dizer a Jesus como lidar com a pessoa</w:t>
      </w:r>
    </w:p>
    <w:p w14:paraId="3C27B420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5A35F8AE" w14:textId="15A6175F" w:rsidR="004D5A2F" w:rsidRDefault="004D5A2F" w:rsidP="004D5A2F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0" w:line="240" w:lineRule="auto"/>
        <w:ind w:hanging="720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Talvez Jesus permitiu que </w:t>
      </w: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leve alguém a ele para que ele possa livrar a pessoa de </w:t>
      </w: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</w:p>
    <w:p w14:paraId="639208DF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746B2ECC" w14:textId="77777777" w:rsidR="004D5A2F" w:rsidRDefault="004D5A2F" w:rsidP="004D5A2F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0" w:line="240" w:lineRule="auto"/>
        <w:ind w:hanging="720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Jesus tomou o homem pela mão e o levou, mas não deu a ele visão e disse me segue</w:t>
      </w:r>
    </w:p>
    <w:p w14:paraId="4EEF3581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49E47732" w14:textId="1FDB5DA6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Anda comigo na dor</w:t>
      </w:r>
    </w:p>
    <w:p w14:paraId="5CBD9121" w14:textId="3DA45D61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Anda comigo na necessidade</w:t>
      </w:r>
    </w:p>
    <w:p w14:paraId="6F758244" w14:textId="659F354B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Anda comigo no medo</w:t>
      </w:r>
    </w:p>
    <w:p w14:paraId="0A135E65" w14:textId="27CC5D08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Anda comigo na sua incerteza pelo amanhã</w:t>
      </w:r>
    </w:p>
    <w:p w14:paraId="24190D8D" w14:textId="6619CD20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Anda comigo na perseguição</w:t>
      </w:r>
    </w:p>
    <w:p w14:paraId="7029B149" w14:textId="06DF40EF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Anda comigo na </w:t>
      </w:r>
      <w:proofErr w:type="spellStart"/>
      <w:r>
        <w:rPr>
          <w:rFonts w:ascii="Times" w:hAnsi="Times" w:cs="Times"/>
          <w:sz w:val="24"/>
          <w:szCs w:val="24"/>
        </w:rPr>
        <w:t>depressao</w:t>
      </w:r>
      <w:proofErr w:type="spellEnd"/>
    </w:p>
    <w:p w14:paraId="0A834046" w14:textId="3DCAD16A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Anda comigo na falta de recursos</w:t>
      </w:r>
    </w:p>
    <w:p w14:paraId="68456F8E" w14:textId="28D09904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Anda comigo na angústia</w:t>
      </w:r>
    </w:p>
    <w:p w14:paraId="4AD58848" w14:textId="658AE932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Anda comigo na dificuldade</w:t>
      </w:r>
    </w:p>
    <w:p w14:paraId="7CDA08FF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53980C7B" w14:textId="1D210C9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Se Jesus está te puxando pela mão e </w:t>
      </w:r>
      <w:proofErr w:type="spellStart"/>
      <w:r>
        <w:rPr>
          <w:rFonts w:ascii="Times" w:hAnsi="Times" w:cs="Times"/>
          <w:sz w:val="24"/>
          <w:szCs w:val="24"/>
        </w:rPr>
        <w:t>Pq</w:t>
      </w:r>
      <w:proofErr w:type="spellEnd"/>
      <w:r>
        <w:rPr>
          <w:rFonts w:ascii="Times" w:hAnsi="Times" w:cs="Times"/>
          <w:sz w:val="24"/>
          <w:szCs w:val="24"/>
        </w:rPr>
        <w:t xml:space="preserve"> ele está te livrando de coisas que </w:t>
      </w:r>
      <w:proofErr w:type="spellStart"/>
      <w:r>
        <w:rPr>
          <w:rFonts w:ascii="Times" w:hAnsi="Times" w:cs="Times"/>
          <w:sz w:val="24"/>
          <w:szCs w:val="24"/>
        </w:rPr>
        <w:t>vc</w:t>
      </w:r>
      <w:proofErr w:type="spellEnd"/>
      <w:r>
        <w:rPr>
          <w:rFonts w:ascii="Times" w:hAnsi="Times" w:cs="Times"/>
          <w:sz w:val="24"/>
          <w:szCs w:val="24"/>
        </w:rPr>
        <w:t xml:space="preserve"> nem consegue ver</w:t>
      </w:r>
    </w:p>
    <w:p w14:paraId="0B23AF9E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7314E735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Todos os evangelhos falam de homens cegos (</w:t>
      </w:r>
      <w:proofErr w:type="spellStart"/>
      <w:r>
        <w:rPr>
          <w:rFonts w:ascii="Times" w:hAnsi="Times" w:cs="Times"/>
          <w:sz w:val="24"/>
          <w:szCs w:val="24"/>
        </w:rPr>
        <w:t>Pq</w:t>
      </w:r>
      <w:proofErr w:type="spellEnd"/>
      <w:r>
        <w:rPr>
          <w:rFonts w:ascii="Times" w:hAnsi="Times" w:cs="Times"/>
          <w:sz w:val="24"/>
          <w:szCs w:val="24"/>
        </w:rPr>
        <w:t xml:space="preserve"> não tinha mulher cega???)</w:t>
      </w:r>
    </w:p>
    <w:p w14:paraId="03F6DFE8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30F8804E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485EEC94" w14:textId="17ECC623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Mateus 9:32 </w:t>
      </w:r>
      <w:proofErr w:type="gramStart"/>
      <w:r>
        <w:rPr>
          <w:rFonts w:ascii="Times" w:hAnsi="Times" w:cs="Times"/>
          <w:sz w:val="24"/>
          <w:szCs w:val="24"/>
        </w:rPr>
        <w:t>dois cegos Jesus toca</w:t>
      </w:r>
      <w:proofErr w:type="gramEnd"/>
      <w:r>
        <w:rPr>
          <w:rFonts w:ascii="Times" w:hAnsi="Times" w:cs="Times"/>
          <w:sz w:val="24"/>
          <w:szCs w:val="24"/>
        </w:rPr>
        <w:t xml:space="preserve"> neles 12:22 recebeu cura só por estar na presença de Jesus</w:t>
      </w:r>
    </w:p>
    <w:p w14:paraId="7CA6C51A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24E46065" w14:textId="7179F8EA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Marcos 10:52 </w:t>
      </w:r>
      <w:proofErr w:type="spellStart"/>
      <w:r>
        <w:rPr>
          <w:rFonts w:ascii="Times" w:hAnsi="Times" w:cs="Times"/>
          <w:sz w:val="24"/>
          <w:szCs w:val="24"/>
        </w:rPr>
        <w:t>Bartimeu</w:t>
      </w:r>
      <w:proofErr w:type="spellEnd"/>
      <w:r>
        <w:rPr>
          <w:rFonts w:ascii="Times" w:hAnsi="Times" w:cs="Times"/>
          <w:sz w:val="24"/>
          <w:szCs w:val="24"/>
        </w:rPr>
        <w:t xml:space="preserve"> recebeu a cura para palavra liberado por Jesus</w:t>
      </w:r>
    </w:p>
    <w:p w14:paraId="6852D689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4CFD296C" w14:textId="6F4F1ECB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lastRenderedPageBreak/>
        <w:t>Lucas 18:43 cego de Jericó</w:t>
      </w:r>
    </w:p>
    <w:p w14:paraId="272B0467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3854BA09" w14:textId="495D4044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João 9:8 recebeu a cura com lodo nos olhos</w:t>
      </w:r>
    </w:p>
    <w:p w14:paraId="2571C436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18811666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2B45052C" w14:textId="1977478C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Todos receberam visão de uma forma diferente</w:t>
      </w:r>
    </w:p>
    <w:p w14:paraId="11E432B8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7A7A6620" w14:textId="10008D58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-Ninguém pode dizer como Deus vai operar</w:t>
      </w:r>
    </w:p>
    <w:p w14:paraId="44ACDD0D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36A90647" w14:textId="003B2763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Cuidado com os profetas que sabem o calendário de Deus</w:t>
      </w:r>
    </w:p>
    <w:p w14:paraId="0D62A15F" w14:textId="7862C034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Deus não anuncia seu calendário</w:t>
      </w:r>
    </w:p>
    <w:p w14:paraId="1BD5693E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65333E0C" w14:textId="7F74706B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(O programa ídolos ou The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voice</w:t>
      </w:r>
      <w:proofErr w:type="spellEnd"/>
      <w:r>
        <w:rPr>
          <w:rFonts w:ascii="Times" w:hAnsi="Times" w:cs="Times"/>
          <w:sz w:val="24"/>
          <w:szCs w:val="24"/>
        </w:rPr>
        <w:t xml:space="preserve">  )</w:t>
      </w:r>
      <w:proofErr w:type="gramEnd"/>
      <w:r>
        <w:rPr>
          <w:rFonts w:ascii="Times" w:hAnsi="Times" w:cs="Times"/>
          <w:sz w:val="24"/>
          <w:szCs w:val="24"/>
        </w:rPr>
        <w:t xml:space="preserve"> o processo</w:t>
      </w:r>
    </w:p>
    <w:p w14:paraId="79E039FB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2A1D5A68" w14:textId="3109A5E5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Ele viu no primeiro toque</w:t>
      </w:r>
    </w:p>
    <w:p w14:paraId="432203F3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0AFE55A6" w14:textId="5A2E00C1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Jesus não precisou </w:t>
      </w:r>
      <w:proofErr w:type="spellStart"/>
      <w:r>
        <w:rPr>
          <w:rFonts w:ascii="Times" w:hAnsi="Times" w:cs="Times"/>
          <w:sz w:val="24"/>
          <w:szCs w:val="24"/>
        </w:rPr>
        <w:t>tocalo</w:t>
      </w:r>
      <w:proofErr w:type="spellEnd"/>
      <w:r>
        <w:rPr>
          <w:rFonts w:ascii="Times" w:hAnsi="Times" w:cs="Times"/>
          <w:sz w:val="24"/>
          <w:szCs w:val="24"/>
        </w:rPr>
        <w:t xml:space="preserve"> pela visão...</w:t>
      </w:r>
    </w:p>
    <w:p w14:paraId="5A288903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601D0B69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Mas Jesus tocou nele a segunda vez para melhorar o foco</w:t>
      </w:r>
    </w:p>
    <w:p w14:paraId="554B9462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4F885A41" w14:textId="31DFDFA7" w:rsidR="004D5A2F" w:rsidRDefault="004D5A2F" w:rsidP="004D5A2F">
      <w:pPr>
        <w:autoSpaceDE w:val="0"/>
        <w:autoSpaceDN w:val="0"/>
        <w:adjustRightInd w:val="0"/>
        <w:spacing w:after="0" w:line="240" w:lineRule="auto"/>
        <w:jc w:val="right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Eu não sei a seu respeito, mas eu preciso que ele toque em mim de novo</w:t>
      </w:r>
    </w:p>
    <w:p w14:paraId="3CFB439C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b/>
          <w:bCs/>
          <w:sz w:val="24"/>
          <w:szCs w:val="24"/>
        </w:rPr>
      </w:pPr>
    </w:p>
    <w:p w14:paraId="0E5D82E7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b/>
          <w:bCs/>
          <w:sz w:val="24"/>
          <w:szCs w:val="24"/>
        </w:rPr>
      </w:pPr>
    </w:p>
    <w:p w14:paraId="3473997B" w14:textId="7493E6F3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min na segunda</w:t>
      </w:r>
    </w:p>
    <w:p w14:paraId="51D3DB0D" w14:textId="690FFDF2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mim na terça</w:t>
      </w:r>
    </w:p>
    <w:p w14:paraId="4787539F" w14:textId="258E2EEB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Toca em min </w:t>
      </w:r>
      <w:proofErr w:type="spellStart"/>
      <w:r>
        <w:rPr>
          <w:rFonts w:ascii="Times" w:hAnsi="Times" w:cs="Times"/>
          <w:sz w:val="24"/>
          <w:szCs w:val="24"/>
        </w:rPr>
        <w:t>to</w:t>
      </w:r>
      <w:proofErr w:type="spellEnd"/>
      <w:r>
        <w:rPr>
          <w:rFonts w:ascii="Times" w:hAnsi="Times" w:cs="Times"/>
          <w:sz w:val="24"/>
          <w:szCs w:val="24"/>
        </w:rPr>
        <w:t xml:space="preserve"> trabalho</w:t>
      </w:r>
    </w:p>
    <w:p w14:paraId="2D9FC2B2" w14:textId="5AAAA6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mim em casa</w:t>
      </w:r>
    </w:p>
    <w:p w14:paraId="64FCE886" w14:textId="5FC10CCE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mim na rua</w:t>
      </w:r>
    </w:p>
    <w:p w14:paraId="55714FEB" w14:textId="0C15120E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mim na faculdade</w:t>
      </w:r>
    </w:p>
    <w:p w14:paraId="7713D225" w14:textId="1F62670C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mim na reunião de família</w:t>
      </w:r>
    </w:p>
    <w:p w14:paraId="4E71C53C" w14:textId="1D180789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mim na festa de aniversário</w:t>
      </w:r>
    </w:p>
    <w:p w14:paraId="7DA868EF" w14:textId="3DE5D3E2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mim na fila do banco</w:t>
      </w:r>
    </w:p>
    <w:p w14:paraId="40CE865F" w14:textId="34FE5906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mim na entrada do condomínio</w:t>
      </w:r>
    </w:p>
    <w:p w14:paraId="4E05B391" w14:textId="1CA9FF71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Toca em mim de novo</w:t>
      </w:r>
    </w:p>
    <w:p w14:paraId="4BC69F56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</w:p>
    <w:p w14:paraId="1DDB8208" w14:textId="77777777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No Segundo toque Jesus o fez olhar para cima....</w:t>
      </w:r>
    </w:p>
    <w:p w14:paraId="091833F1" w14:textId="40B957BC" w:rsidR="004D5A2F" w:rsidRDefault="004D5A2F" w:rsidP="004D5A2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" w:hAnsi="Times" w:cs="Times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( ele</w:t>
      </w:r>
      <w:proofErr w:type="gramEnd"/>
      <w:r>
        <w:rPr>
          <w:rFonts w:ascii="Times" w:hAnsi="Times" w:cs="Times"/>
          <w:sz w:val="24"/>
          <w:szCs w:val="24"/>
        </w:rPr>
        <w:t xml:space="preserve"> via cada um Claramente)</w:t>
      </w:r>
    </w:p>
    <w:p w14:paraId="78998845" w14:textId="0E3DE7F7" w:rsidR="006D4E3C" w:rsidRPr="004D5A2F" w:rsidRDefault="006D4E3C" w:rsidP="004D5A2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</w:rPr>
      </w:pPr>
    </w:p>
    <w:sectPr w:rsidR="006D4E3C" w:rsidRPr="004D5A2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3BCEA" w14:textId="77777777" w:rsidR="00D67211" w:rsidRDefault="00D67211">
      <w:pPr>
        <w:spacing w:after="0" w:line="240" w:lineRule="auto"/>
      </w:pPr>
      <w:r>
        <w:separator/>
      </w:r>
    </w:p>
  </w:endnote>
  <w:endnote w:type="continuationSeparator" w:id="0">
    <w:p w14:paraId="38AB6BE6" w14:textId="77777777" w:rsidR="00D67211" w:rsidRDefault="00D6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848861"/>
      <w:docPartObj>
        <w:docPartGallery w:val="Page Numbers (Bottom of Page)"/>
        <w:docPartUnique/>
      </w:docPartObj>
    </w:sdtPr>
    <w:sdtEndPr/>
    <w:sdtContent>
      <w:p w14:paraId="60EC948B" w14:textId="77777777" w:rsidR="000F5DBD" w:rsidRDefault="0098405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B8B5C" w14:textId="77777777" w:rsidR="000F5DBD" w:rsidRDefault="00D672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BB8F" w14:textId="77777777" w:rsidR="00D67211" w:rsidRDefault="00D67211">
      <w:pPr>
        <w:spacing w:after="0" w:line="240" w:lineRule="auto"/>
      </w:pPr>
      <w:r>
        <w:separator/>
      </w:r>
    </w:p>
  </w:footnote>
  <w:footnote w:type="continuationSeparator" w:id="0">
    <w:p w14:paraId="06BE20E2" w14:textId="77777777" w:rsidR="00D67211" w:rsidRDefault="00D67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9757F81"/>
    <w:multiLevelType w:val="hybridMultilevel"/>
    <w:tmpl w:val="099E4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878F9"/>
    <w:multiLevelType w:val="hybridMultilevel"/>
    <w:tmpl w:val="69E25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03FF"/>
    <w:multiLevelType w:val="hybridMultilevel"/>
    <w:tmpl w:val="A76C7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64B02"/>
    <w:multiLevelType w:val="hybridMultilevel"/>
    <w:tmpl w:val="FCBEAF92"/>
    <w:lvl w:ilvl="0" w:tplc="AE5EFA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13D63"/>
    <w:multiLevelType w:val="hybridMultilevel"/>
    <w:tmpl w:val="62D27544"/>
    <w:lvl w:ilvl="0" w:tplc="56B84A1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2D"/>
    <w:rsid w:val="000572FE"/>
    <w:rsid w:val="00075EBE"/>
    <w:rsid w:val="0009438F"/>
    <w:rsid w:val="000B6BE3"/>
    <w:rsid w:val="000E0E93"/>
    <w:rsid w:val="00133065"/>
    <w:rsid w:val="001B145B"/>
    <w:rsid w:val="001E1B01"/>
    <w:rsid w:val="001E66C0"/>
    <w:rsid w:val="0024205D"/>
    <w:rsid w:val="00255220"/>
    <w:rsid w:val="002B7B00"/>
    <w:rsid w:val="00301C97"/>
    <w:rsid w:val="00306BC3"/>
    <w:rsid w:val="00311A34"/>
    <w:rsid w:val="00315F89"/>
    <w:rsid w:val="003452F2"/>
    <w:rsid w:val="003851F0"/>
    <w:rsid w:val="003D101D"/>
    <w:rsid w:val="003D2FC4"/>
    <w:rsid w:val="004A32B3"/>
    <w:rsid w:val="004D5A2F"/>
    <w:rsid w:val="004D6DCB"/>
    <w:rsid w:val="004F27C4"/>
    <w:rsid w:val="0050571D"/>
    <w:rsid w:val="00561C91"/>
    <w:rsid w:val="00586194"/>
    <w:rsid w:val="00593277"/>
    <w:rsid w:val="005B022C"/>
    <w:rsid w:val="00666C6C"/>
    <w:rsid w:val="006D4E3C"/>
    <w:rsid w:val="00704639"/>
    <w:rsid w:val="00722CE1"/>
    <w:rsid w:val="00750B58"/>
    <w:rsid w:val="00762D2A"/>
    <w:rsid w:val="007A41F1"/>
    <w:rsid w:val="007E70AC"/>
    <w:rsid w:val="007F029B"/>
    <w:rsid w:val="008C6A62"/>
    <w:rsid w:val="009013F4"/>
    <w:rsid w:val="00982E4D"/>
    <w:rsid w:val="0098405A"/>
    <w:rsid w:val="009A2DF1"/>
    <w:rsid w:val="009A36C5"/>
    <w:rsid w:val="009B0FA2"/>
    <w:rsid w:val="009B57F5"/>
    <w:rsid w:val="009F52E3"/>
    <w:rsid w:val="00A768C4"/>
    <w:rsid w:val="00AD0D3C"/>
    <w:rsid w:val="00B15195"/>
    <w:rsid w:val="00B7625C"/>
    <w:rsid w:val="00B94EE6"/>
    <w:rsid w:val="00BB3613"/>
    <w:rsid w:val="00C034E4"/>
    <w:rsid w:val="00C33CFD"/>
    <w:rsid w:val="00D27978"/>
    <w:rsid w:val="00D3737B"/>
    <w:rsid w:val="00D602BB"/>
    <w:rsid w:val="00D67211"/>
    <w:rsid w:val="00D9700C"/>
    <w:rsid w:val="00EA7711"/>
    <w:rsid w:val="00EC1032"/>
    <w:rsid w:val="00F173EC"/>
    <w:rsid w:val="00F929B2"/>
    <w:rsid w:val="00F952A3"/>
    <w:rsid w:val="00FD162D"/>
    <w:rsid w:val="00F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CC17"/>
  <w15:docId w15:val="{CA6A42C2-F7BD-5E43-AD6C-8FDF67D8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E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7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B7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B7B00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984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Flauzilino Araújo dos Santos</dc:creator>
  <cp:lastModifiedBy>Pedro Amado</cp:lastModifiedBy>
  <cp:revision>9</cp:revision>
  <dcterms:created xsi:type="dcterms:W3CDTF">2021-08-22T20:07:00Z</dcterms:created>
  <dcterms:modified xsi:type="dcterms:W3CDTF">2021-08-22T22:57:00Z</dcterms:modified>
</cp:coreProperties>
</file>